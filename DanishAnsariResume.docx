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ivdocument"/>
        <w:tblW w:w="0" w:type="auto"/>
        <w:tblCellSpacing w:w="0" w:type="dxa"/>
        <w:tblInd w:w="20" w:type="dxa"/>
        <w:tblBorders>
          <w:top w:val="single" w:sz="8" w:space="0" w:color="B0AAAB"/>
          <w:left w:val="single" w:sz="8" w:space="0" w:color="B0AAAB"/>
          <w:bottom w:val="single" w:sz="8" w:space="0" w:color="B0AAAB"/>
          <w:right w:val="single" w:sz="8" w:space="0" w:color="B0AAAB"/>
        </w:tblBorders>
        <w:tblLayout w:type="fixed"/>
        <w:tblCellMar>
          <w:left w:w="0" w:type="dxa"/>
          <w:right w:w="0" w:type="dxa"/>
        </w:tblCellMar>
        <w:tblLook w:val="05E0"/>
      </w:tblPr>
      <w:tblGrid>
        <w:gridCol w:w="360"/>
        <w:gridCol w:w="10280"/>
        <w:gridCol w:w="400"/>
      </w:tblGrid>
      <w:tr w:rsidR="006B258E" w:rsidTr="00B007CF">
        <w:trPr>
          <w:trHeight w:val="14520"/>
          <w:tblCellSpacing w:w="0" w:type="dxa"/>
        </w:trPr>
        <w:tc>
          <w:tcPr>
            <w:tcW w:w="3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58E" w:rsidRDefault="00A511DF">
            <w:r>
              <w:rPr>
                <w:noProof/>
              </w:rPr>
              <w:pict>
                <v:rect id=" 2" o:spid="_x0000_s1026" style="position:absolute;margin-left:0;margin-top:0;width:612pt;height:139.6pt;z-index:-251658752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" o:allowincell="f" fillcolor="#e6f6f9" stroked="f">
                  <w10:wrap anchorx="page" anchory="page"/>
                </v:rect>
              </w:pict>
            </w:r>
          </w:p>
        </w:tc>
        <w:tc>
          <w:tcPr>
            <w:tcW w:w="102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58E" w:rsidRDefault="00661EF7">
            <w:pPr>
              <w:pStyle w:val="divdocumentdivname"/>
              <w:spacing w:before="600"/>
              <w:ind w:left="20" w:right="20"/>
              <w:jc w:val="center"/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>DANISH ANSARI</w:t>
            </w:r>
          </w:p>
          <w:p w:rsidR="006B258E" w:rsidRDefault="00661EF7">
            <w:pPr>
              <w:pStyle w:val="divdocumentname-line"/>
              <w:ind w:left="20" w:right="20"/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  <w:r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  <w:t>           </w:t>
            </w:r>
          </w:p>
          <w:tbl>
            <w:tblPr>
              <w:tblStyle w:val="parentContainer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6330"/>
              <w:gridCol w:w="50"/>
              <w:gridCol w:w="3000"/>
            </w:tblGrid>
            <w:tr w:rsidR="006B258E" w:rsidTr="00C702F8">
              <w:trPr>
                <w:tblCellSpacing w:w="0" w:type="dxa"/>
              </w:trPr>
              <w:tc>
                <w:tcPr>
                  <w:tcW w:w="6330" w:type="dxa"/>
                  <w:noWrap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:rsidR="00661EF7" w:rsidRDefault="00661EF7" w:rsidP="00661EF7">
                  <w:pPr>
                    <w:pStyle w:val="divdocumentdivsectiontitle"/>
                    <w:spacing w:before="360" w:after="200"/>
                    <w:ind w:right="20"/>
                    <w:rPr>
                      <w:rStyle w:val="divdocumentright-box"/>
                      <w:color w:val="2A2A2A"/>
                    </w:rPr>
                  </w:pPr>
                </w:p>
                <w:p w:rsidR="00831E51" w:rsidRDefault="00831E51" w:rsidP="00831E51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right-box"/>
                      <w:color w:val="2A2A2A"/>
                    </w:rPr>
                  </w:pPr>
                  <w:r>
                    <w:rPr>
                      <w:rStyle w:val="divdocumentright-box"/>
                      <w:color w:val="2A2A2A"/>
                    </w:rPr>
                    <w:t>Contact</w:t>
                  </w:r>
                </w:p>
                <w:p w:rsidR="00831E51" w:rsidRDefault="00A511DF" w:rsidP="00831E51">
                  <w:pPr>
                    <w:pStyle w:val="divaddress"/>
                    <w:ind w:left="20" w:right="20"/>
                    <w:rPr>
                      <w:rStyle w:val="divdocumentright-box"/>
                      <w:color w:val="2A2A2A"/>
                    </w:rPr>
                  </w:pPr>
                  <w:hyperlink r:id="rId5" w:history="1">
                    <w:r w:rsidR="00661EF7" w:rsidRPr="00B03677">
                      <w:rPr>
                        <w:rStyle w:val="Hyperlink"/>
                      </w:rPr>
                      <w:t>danish070120@gmail.com</w:t>
                    </w:r>
                  </w:hyperlink>
                </w:p>
                <w:p w:rsidR="00831E51" w:rsidRDefault="00831E51" w:rsidP="00831E51">
                  <w:pPr>
                    <w:pStyle w:val="paddedline"/>
                    <w:spacing w:line="240" w:lineRule="atLeast"/>
                    <w:ind w:left="20" w:right="20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color w:val="2A2A2A"/>
                      <w:sz w:val="18"/>
                      <w:szCs w:val="18"/>
                    </w:rPr>
                    <w:t>+91-9137896181</w:t>
                  </w:r>
                </w:p>
                <w:p w:rsidR="00831E51" w:rsidRDefault="00831E51" w:rsidP="00831E51">
                  <w:pPr>
                    <w:pStyle w:val="paddedline"/>
                    <w:spacing w:line="240" w:lineRule="atLeast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span"/>
                      <w:color w:val="2A2A2A"/>
                      <w:sz w:val="18"/>
                      <w:szCs w:val="18"/>
                    </w:rPr>
                    <w:t>Mumbai, Maharashtra, India 400037</w:t>
                  </w:r>
                </w:p>
                <w:p w:rsidR="006B258E" w:rsidRDefault="00661EF7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divdocumentleft-box"/>
                      <w:color w:val="2A2A2A"/>
                    </w:rPr>
                    <w:t>Career Objective</w:t>
                  </w:r>
                </w:p>
                <w:p w:rsidR="00C702F8" w:rsidRDefault="00661EF7" w:rsidP="00C702F8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Have gained good exposure to understand various aspects of </w:t>
                  </w: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Full-Stack Java Development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through the Masters Program which has developed a great sense of confidence at a very personal level. Hence, I seek a challenging position in the area of </w:t>
                  </w: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Full Stack Java Developer, Front-End, Back-End, Software Development &amp; related fields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where I can share my skills and expand my capabilities further in the pursuit of progressive career advancement.</w:t>
                  </w:r>
                </w:p>
                <w:p w:rsidR="002111E8" w:rsidRDefault="002111E8" w:rsidP="00C702F8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b/>
                      <w:color w:val="2A2A2A"/>
                      <w:sz w:val="18"/>
                      <w:szCs w:val="18"/>
                    </w:rPr>
                  </w:pPr>
                </w:p>
                <w:p w:rsidR="005572D0" w:rsidRDefault="005572D0" w:rsidP="005572D0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b/>
                      <w:color w:val="2A2A2A"/>
                      <w:sz w:val="18"/>
                      <w:szCs w:val="18"/>
                    </w:rPr>
                  </w:pPr>
                </w:p>
                <w:p w:rsidR="005572D0" w:rsidRPr="0049374F" w:rsidRDefault="005572D0" w:rsidP="0049374F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b/>
                      <w:color w:val="2A2A2A"/>
                    </w:rPr>
                  </w:pPr>
                  <w:r w:rsidRPr="00BC6867">
                    <w:rPr>
                      <w:rStyle w:val="divdocumentleft-box"/>
                      <w:b/>
                      <w:color w:val="2A2A2A"/>
                    </w:rPr>
                    <w:t xml:space="preserve">Work </w:t>
                  </w:r>
                  <w:r>
                    <w:rPr>
                      <w:rStyle w:val="divdocumentleft-box"/>
                      <w:b/>
                      <w:color w:val="2A2A2A"/>
                    </w:rPr>
                    <w:t>Experience</w:t>
                  </w:r>
                </w:p>
                <w:p w:rsidR="002111E8" w:rsidRPr="00B007CF" w:rsidRDefault="0049374F" w:rsidP="00C702F8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b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editable-field"/>
                      <w:rFonts w:ascii="Arial" w:hAnsi="Arial" w:cs="Arial"/>
                      <w:b/>
                      <w:color w:val="384347"/>
                      <w:sz w:val="20"/>
                      <w:szCs w:val="20"/>
                      <w:bdr w:val="none" w:sz="0" w:space="0" w:color="auto" w:frame="1"/>
                    </w:rPr>
                    <w:t xml:space="preserve">Internship – Java </w:t>
                  </w:r>
                  <w:r w:rsidR="00B007CF" w:rsidRPr="00B007CF">
                    <w:rPr>
                      <w:rStyle w:val="editable-field"/>
                      <w:rFonts w:ascii="Arial" w:hAnsi="Arial" w:cs="Arial"/>
                      <w:b/>
                      <w:color w:val="384347"/>
                      <w:sz w:val="20"/>
                      <w:szCs w:val="20"/>
                      <w:bdr w:val="none" w:sz="0" w:space="0" w:color="auto" w:frame="1"/>
                    </w:rPr>
                    <w:t>developer</w:t>
                  </w:r>
                </w:p>
                <w:p w:rsidR="00B007CF" w:rsidRDefault="00373BB1" w:rsidP="00C702F8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 w:rsidRPr="00373BB1">
                    <w:rPr>
                      <w:rStyle w:val="divdocumentleft-box"/>
                      <w:color w:val="2A2A2A"/>
                      <w:sz w:val="18"/>
                      <w:szCs w:val="18"/>
                    </w:rPr>
                    <w:t>December/2021</w:t>
                  </w:r>
                  <w:r w:rsidR="0049374F">
                    <w:rPr>
                      <w:rStyle w:val="divdocumentleft-box"/>
                      <w:color w:val="2A2A2A"/>
                      <w:sz w:val="18"/>
                      <w:szCs w:val="18"/>
                    </w:rPr>
                    <w:t>---October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/2022 </w:t>
                  </w:r>
                </w:p>
                <w:p w:rsidR="00373BB1" w:rsidRDefault="00373BB1" w:rsidP="00C702F8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Xcubated</w:t>
                  </w:r>
                  <w:proofErr w:type="spellEnd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Business Solutions Private Limited</w:t>
                  </w:r>
                </w:p>
                <w:p w:rsidR="00B007CF" w:rsidRPr="00373BB1" w:rsidRDefault="003D1966" w:rsidP="00C702F8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Concepts Using: Spring </w:t>
                  </w:r>
                  <w:r w:rsidR="00B007CF">
                    <w:rPr>
                      <w:rStyle w:val="divdocumentleft-box"/>
                      <w:color w:val="2A2A2A"/>
                      <w:sz w:val="18"/>
                      <w:szCs w:val="18"/>
                    </w:rPr>
                    <w:t>Boot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,</w:t>
                  </w:r>
                  <w:r w:rsidR="0049374F"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Hibernate, </w:t>
                  </w:r>
                  <w:r w:rsidR="0049374F">
                    <w:rPr>
                      <w:rFonts w:ascii="Lato" w:hAnsi="Lato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Data</w:t>
                  </w:r>
                  <w:r w:rsidR="00B007CF"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JPA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,</w:t>
                  </w:r>
                  <w:r w:rsidR="00B007CF"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hAnsi="Lato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REST API, </w:t>
                  </w:r>
                  <w:r w:rsidR="006A601F">
                    <w:rPr>
                      <w:rFonts w:ascii="Lato" w:hAnsi="Lato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 w:rsidR="006A601F">
                    <w:rPr>
                      <w:rFonts w:ascii="Lato" w:hAnsi="Lato"/>
                      <w:color w:val="212529"/>
                      <w:sz w:val="18"/>
                      <w:szCs w:val="18"/>
                      <w:shd w:val="clear" w:color="auto" w:fill="FFFFFF"/>
                    </w:rPr>
                    <w:t>MySql</w:t>
                  </w:r>
                  <w:proofErr w:type="spellEnd"/>
                </w:p>
                <w:p w:rsidR="006B258E" w:rsidRDefault="00661EF7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divdocumentleft-box"/>
                      <w:color w:val="2A2A2A"/>
                    </w:rPr>
                    <w:t>Projects : Full-Stack</w:t>
                  </w:r>
                </w:p>
                <w:p w:rsidR="006B258E" w:rsidRDefault="00661EF7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Online Banking system (Frontend)</w:t>
                  </w:r>
                </w:p>
                <w:p w:rsidR="006B258E" w:rsidRDefault="00661EF7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Concepts Use : Spring Boot, Spring Security,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Thymeleaf</w:t>
                  </w:r>
                  <w:proofErr w:type="spellEnd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, Spring Data JPA, Spring Data REST</w:t>
                  </w:r>
                </w:p>
                <w:p w:rsidR="006B258E" w:rsidRDefault="00661EF7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Learner's Academy</w:t>
                  </w:r>
                </w:p>
                <w:p w:rsidR="006B258E" w:rsidRDefault="00661EF7">
                  <w:pPr>
                    <w:pStyle w:val="divdocumentulli"/>
                    <w:numPr>
                      <w:ilvl w:val="0"/>
                      <w:numId w:val="2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Concepts Use : Core Java,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Servlets</w:t>
                  </w:r>
                  <w:proofErr w:type="spellEnd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(Manual MVC Structure,), Hibernate,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Mysql</w:t>
                  </w:r>
                  <w:proofErr w:type="spellEnd"/>
                </w:p>
                <w:p w:rsidR="006B258E" w:rsidRDefault="00661EF7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Online Test Applications</w:t>
                  </w:r>
                </w:p>
                <w:p w:rsidR="006B258E" w:rsidRDefault="00661EF7">
                  <w:pPr>
                    <w:pStyle w:val="divdocumentulli"/>
                    <w:numPr>
                      <w:ilvl w:val="0"/>
                      <w:numId w:val="3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Concepts use : html5,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css</w:t>
                  </w:r>
                  <w:proofErr w:type="spellEnd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, JavaScript</w:t>
                  </w:r>
                </w:p>
                <w:p w:rsidR="006B258E" w:rsidRDefault="00661EF7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SportyShoes</w:t>
                  </w:r>
                  <w:proofErr w:type="spellEnd"/>
                </w:p>
                <w:p w:rsidR="006B258E" w:rsidRDefault="00661EF7">
                  <w:pPr>
                    <w:pStyle w:val="divdocumentulli"/>
                    <w:numPr>
                      <w:ilvl w:val="0"/>
                      <w:numId w:val="4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Concepts Use : Core Java, spring core framework, spring boot, spring JPA, spring MVC,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jsp</w:t>
                  </w:r>
                  <w:proofErr w:type="spellEnd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on Html5,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Mysql</w:t>
                  </w:r>
                  <w:proofErr w:type="spellEnd"/>
                </w:p>
                <w:p w:rsidR="006B258E" w:rsidRDefault="00661EF7">
                  <w:pPr>
                    <w:pStyle w:val="p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CI/CD Deployment Spring Boot Application</w:t>
                  </w:r>
                </w:p>
                <w:p w:rsidR="00C702F8" w:rsidRPr="00C702F8" w:rsidRDefault="00661EF7" w:rsidP="00C702F8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Concepts Use:- Jenkins, AWS EC2</w:t>
                  </w:r>
                </w:p>
                <w:p w:rsidR="006B258E" w:rsidRDefault="00661EF7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divdocumentleft-box"/>
                      <w:color w:val="2A2A2A"/>
                    </w:rPr>
                    <w:t xml:space="preserve">Academic Projects </w:t>
                  </w:r>
                </w:p>
                <w:p w:rsidR="00C702F8" w:rsidRPr="00C702F8" w:rsidRDefault="00661EF7" w:rsidP="00C702F8">
                  <w:pPr>
                    <w:pStyle w:val="divdocumentulli"/>
                    <w:numPr>
                      <w:ilvl w:val="0"/>
                      <w:numId w:val="6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School Management System -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Using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jsp</w:t>
                  </w:r>
                  <w:proofErr w:type="spellEnd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servlets</w:t>
                  </w:r>
                  <w:proofErr w:type="spellEnd"/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as backend Html, CSS front end</w:t>
                  </w:r>
                </w:p>
                <w:p w:rsidR="00831E51" w:rsidRDefault="00831E51" w:rsidP="00831E51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right-box"/>
                      <w:color w:val="2A2A2A"/>
                    </w:rPr>
                  </w:pPr>
                  <w:r>
                    <w:rPr>
                      <w:rStyle w:val="divdocumentright-box"/>
                      <w:color w:val="2A2A2A"/>
                    </w:rPr>
                    <w:t>technical skills</w:t>
                  </w:r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10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 xml:space="preserve">Languages : </w:t>
                  </w: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Core java, Advance java, </w:t>
                  </w:r>
                  <w:proofErr w:type="spellStart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jsp</w:t>
                  </w:r>
                  <w:proofErr w:type="spellEnd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servlets</w:t>
                  </w:r>
                  <w:proofErr w:type="spellEnd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,</w:t>
                  </w:r>
                  <w:r w:rsidR="008E2704"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E2704">
                    <w:rPr>
                      <w:rStyle w:val="divdocumentright-box"/>
                      <w:color w:val="2A2A2A"/>
                      <w:sz w:val="18"/>
                      <w:szCs w:val="18"/>
                    </w:rPr>
                    <w:t>JPASpring</w:t>
                  </w:r>
                  <w:proofErr w:type="spellEnd"/>
                  <w:r w:rsidR="008E2704"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 Boot ,Hibernate</w:t>
                  </w:r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10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lastRenderedPageBreak/>
                    <w:t>Front-end :</w:t>
                  </w: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 HML,CSS</w:t>
                  </w:r>
                </w:p>
                <w:p w:rsidR="008E2704" w:rsidRDefault="008E2704" w:rsidP="00831E51">
                  <w:pPr>
                    <w:pStyle w:val="divdocumentulli"/>
                    <w:numPr>
                      <w:ilvl w:val="0"/>
                      <w:numId w:val="10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Back-</w:t>
                  </w:r>
                  <w:r w:rsidRPr="008E2704">
                    <w:rPr>
                      <w:rStyle w:val="divdocumentright-box"/>
                      <w:b/>
                      <w:color w:val="2A2A2A"/>
                      <w:sz w:val="18"/>
                      <w:szCs w:val="18"/>
                    </w:rPr>
                    <w:t>end</w:t>
                  </w:r>
                  <w:r>
                    <w:rPr>
                      <w:rStyle w:val="divdocumentright-box"/>
                      <w:b/>
                      <w:color w:val="2A2A2A"/>
                      <w:sz w:val="18"/>
                      <w:szCs w:val="18"/>
                    </w:rPr>
                    <w:t>:</w:t>
                  </w: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  JPA Spring Boot, Hibernate</w:t>
                  </w:r>
                </w:p>
                <w:p w:rsidR="00661EF7" w:rsidRPr="00373BB1" w:rsidRDefault="00831E51" w:rsidP="00373BB1">
                  <w:pPr>
                    <w:pStyle w:val="divdocumentulli"/>
                    <w:spacing w:after="60" w:line="220" w:lineRule="atLeast"/>
                    <w:ind w:left="280" w:right="20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 xml:space="preserve">Database : </w:t>
                  </w:r>
                  <w:proofErr w:type="spellStart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MySQL</w:t>
                  </w:r>
                  <w:proofErr w:type="spellEnd"/>
                </w:p>
                <w:p w:rsidR="00831E51" w:rsidRDefault="00831E51" w:rsidP="00C702F8">
                  <w:pPr>
                    <w:pStyle w:val="divdocumentdivsectiontitle"/>
                    <w:spacing w:before="360" w:after="200"/>
                    <w:ind w:right="20"/>
                    <w:rPr>
                      <w:rStyle w:val="divdocumentright-box"/>
                      <w:color w:val="2A2A2A"/>
                    </w:rPr>
                  </w:pPr>
                  <w:r>
                    <w:rPr>
                      <w:rStyle w:val="divdocumentright-box"/>
                      <w:color w:val="2A2A2A"/>
                    </w:rPr>
                    <w:t>Certification</w:t>
                  </w:r>
                </w:p>
                <w:p w:rsidR="00831E51" w:rsidRDefault="00831E51" w:rsidP="00831E51">
                  <w:pPr>
                    <w:pStyle w:val="p"/>
                    <w:spacing w:line="220" w:lineRule="atLeast"/>
                    <w:ind w:left="20" w:right="20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1. Masters Program - Full-Stack Java Developer :</w:t>
                  </w: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Simplilearn</w:t>
                  </w:r>
                  <w:proofErr w:type="spellEnd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 Certified - 2021</w:t>
                  </w:r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9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Object-oriented Java Programming: Data Structures &amp; Beyond</w:t>
                  </w:r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9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Java Web Pages &amp; Database Management</w:t>
                  </w:r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9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Spring MVC &amp; Advance Java Programming</w:t>
                  </w:r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9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Frontend Web Application Development</w:t>
                  </w:r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9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 xml:space="preserve">Web Application Testing &amp; </w:t>
                  </w:r>
                  <w:proofErr w:type="spellStart"/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DevOps</w:t>
                  </w:r>
                  <w:proofErr w:type="spellEnd"/>
                </w:p>
                <w:p w:rsidR="00831E51" w:rsidRDefault="00831E51" w:rsidP="00831E51">
                  <w:pPr>
                    <w:pStyle w:val="divdocumentulli"/>
                    <w:numPr>
                      <w:ilvl w:val="0"/>
                      <w:numId w:val="9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right-box"/>
                      <w:color w:val="2A2A2A"/>
                      <w:sz w:val="18"/>
                      <w:szCs w:val="18"/>
                    </w:rPr>
                    <w:t>Full Stack Java Developer Capstone Project</w:t>
                  </w:r>
                </w:p>
                <w:p w:rsidR="00831E51" w:rsidRDefault="00831E51" w:rsidP="00831E51">
                  <w:pPr>
                    <w:pStyle w:val="divdocumentulli"/>
                    <w:spacing w:after="60" w:line="220" w:lineRule="atLeast"/>
                    <w:ind w:left="28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</w:p>
                <w:p w:rsidR="006B258E" w:rsidRDefault="00661EF7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divdocumentleft-box"/>
                      <w:color w:val="2A2A2A"/>
                    </w:rPr>
                    <w:t>Education</w:t>
                  </w:r>
                </w:p>
                <w:p w:rsidR="006B258E" w:rsidRDefault="00661EF7">
                  <w:pPr>
                    <w:pStyle w:val="divdocumentsinglecolumn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Bachelor of Science</w:t>
                  </w:r>
                  <w:r>
                    <w:rPr>
                      <w:rStyle w:val="span"/>
                      <w:color w:val="2A2A2A"/>
                      <w:sz w:val="18"/>
                      <w:szCs w:val="18"/>
                    </w:rPr>
                    <w:t>: Computer Science</w:t>
                  </w:r>
                </w:p>
                <w:p w:rsidR="006B258E" w:rsidRDefault="00661EF7">
                  <w:pPr>
                    <w:pStyle w:val="paddedline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 xml:space="preserve">G.N </w:t>
                  </w:r>
                  <w:proofErr w:type="spellStart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Khalsa</w:t>
                  </w:r>
                  <w:proofErr w:type="spellEnd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 xml:space="preserve"> College </w:t>
                  </w:r>
                  <w:proofErr w:type="spellStart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Matunga</w:t>
                  </w:r>
                  <w:proofErr w:type="spellEnd"/>
                </w:p>
                <w:p w:rsidR="006B258E" w:rsidRDefault="00661EF7">
                  <w:pPr>
                    <w:pStyle w:val="paddedline"/>
                    <w:spacing w:line="220" w:lineRule="atLeast"/>
                    <w:ind w:left="20" w:right="20"/>
                    <w:rPr>
                      <w:rStyle w:val="divdocumentleft-box"/>
                      <w:i/>
                      <w:iCs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i/>
                      <w:iCs/>
                      <w:color w:val="2A2A2A"/>
                      <w:sz w:val="18"/>
                      <w:szCs w:val="18"/>
                    </w:rPr>
                    <w:t>Percentage : 61%• 2020</w:t>
                  </w:r>
                </w:p>
                <w:p w:rsidR="006B258E" w:rsidRDefault="00661EF7">
                  <w:pPr>
                    <w:pStyle w:val="divdocumentsinglecolumn"/>
                    <w:spacing w:before="140"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HSC</w:t>
                  </w:r>
                </w:p>
                <w:p w:rsidR="006B258E" w:rsidRDefault="00661EF7">
                  <w:pPr>
                    <w:pStyle w:val="paddedline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Maharshi</w:t>
                  </w:r>
                  <w:proofErr w:type="spellEnd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Dayanand</w:t>
                  </w:r>
                  <w:proofErr w:type="spellEnd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 xml:space="preserve"> College of Arts Science &amp; Comm.</w:t>
                  </w:r>
                </w:p>
                <w:p w:rsidR="006B258E" w:rsidRDefault="00661EF7">
                  <w:pPr>
                    <w:pStyle w:val="paddedline"/>
                    <w:spacing w:line="220" w:lineRule="atLeast"/>
                    <w:ind w:left="20" w:right="20"/>
                    <w:rPr>
                      <w:rStyle w:val="divdocumentleft-box"/>
                      <w:i/>
                      <w:iCs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i/>
                      <w:iCs/>
                      <w:color w:val="2A2A2A"/>
                      <w:sz w:val="18"/>
                      <w:szCs w:val="18"/>
                    </w:rPr>
                    <w:t>2017</w:t>
                  </w:r>
                </w:p>
                <w:p w:rsidR="006B258E" w:rsidRDefault="00661EF7">
                  <w:pPr>
                    <w:pStyle w:val="divdocumentsinglecolumn"/>
                    <w:spacing w:before="140"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SSC, CBSE Board</w:t>
                  </w:r>
                </w:p>
                <w:p w:rsidR="006B258E" w:rsidRDefault="00661EF7">
                  <w:pPr>
                    <w:pStyle w:val="paddedline"/>
                    <w:spacing w:line="220" w:lineRule="atLeast"/>
                    <w:ind w:left="20"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 xml:space="preserve">Bethel Mission School </w:t>
                  </w:r>
                  <w:proofErr w:type="spellStart"/>
                  <w:r>
                    <w:rPr>
                      <w:rStyle w:val="documenttxtBold"/>
                      <w:color w:val="2A2A2A"/>
                      <w:sz w:val="18"/>
                      <w:szCs w:val="18"/>
                    </w:rPr>
                    <w:t>Kishanganj</w:t>
                  </w:r>
                  <w:proofErr w:type="spellEnd"/>
                </w:p>
                <w:p w:rsidR="006B258E" w:rsidRDefault="00661EF7">
                  <w:pPr>
                    <w:pStyle w:val="paddedline"/>
                    <w:spacing w:line="220" w:lineRule="atLeast"/>
                    <w:ind w:left="20" w:right="20"/>
                    <w:rPr>
                      <w:rStyle w:val="span"/>
                      <w:i/>
                      <w:iCs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i/>
                      <w:iCs/>
                      <w:color w:val="2A2A2A"/>
                      <w:sz w:val="18"/>
                      <w:szCs w:val="18"/>
                    </w:rPr>
                    <w:t>2015</w:t>
                  </w:r>
                </w:p>
                <w:p w:rsidR="00831E51" w:rsidRDefault="00831E51">
                  <w:pPr>
                    <w:pStyle w:val="paddedline"/>
                    <w:spacing w:line="220" w:lineRule="atLeast"/>
                    <w:ind w:left="20" w:right="20"/>
                    <w:rPr>
                      <w:rStyle w:val="span"/>
                      <w:i/>
                      <w:iCs/>
                      <w:color w:val="2A2A2A"/>
                      <w:sz w:val="18"/>
                      <w:szCs w:val="18"/>
                    </w:rPr>
                  </w:pPr>
                </w:p>
                <w:p w:rsidR="00C702F8" w:rsidRDefault="00C702F8" w:rsidP="00C702F8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divdocumentleft-box"/>
                      <w:color w:val="2A2A2A"/>
                    </w:rPr>
                    <w:t>Persent Address</w:t>
                  </w:r>
                </w:p>
                <w:p w:rsidR="00F068CD" w:rsidRDefault="009D1810" w:rsidP="009D1810">
                  <w:pPr>
                    <w:pStyle w:val="divdocumentsinglecolumn"/>
                    <w:spacing w:line="220" w:lineRule="atLeast"/>
                    <w:ind w:left="20" w:right="20"/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2497 3</w:t>
                  </w:r>
                  <w:r w:rsidRPr="009D1810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  <w:vertAlign w:val="superscript"/>
                    </w:rPr>
                    <w:t>rd</w:t>
                  </w:r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Cross, 5</w:t>
                  </w:r>
                  <w:r w:rsidRPr="009D1810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Main, HAL 3</w:t>
                  </w:r>
                  <w:r w:rsidRPr="009D1810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  <w:vertAlign w:val="superscript"/>
                    </w:rPr>
                    <w:t>rd</w:t>
                  </w:r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 Stage EXTN, </w:t>
                  </w:r>
                </w:p>
                <w:p w:rsidR="00C702F8" w:rsidRPr="009D1810" w:rsidRDefault="009D1810" w:rsidP="009D1810">
                  <w:pPr>
                    <w:pStyle w:val="divdocumentsinglecolumn"/>
                    <w:spacing w:line="220" w:lineRule="atLeast"/>
                    <w:ind w:left="20" w:right="20"/>
                    <w:rPr>
                      <w:rStyle w:val="divdocumentleft-box"/>
                      <w:bCs/>
                      <w:color w:val="2A2A2A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Bengaluru</w:t>
                  </w:r>
                  <w:proofErr w:type="spellEnd"/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, Karnataka-560017</w:t>
                  </w:r>
                </w:p>
                <w:p w:rsidR="00831E51" w:rsidRDefault="00831E51" w:rsidP="00831E51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divdocumentleft-box"/>
                      <w:color w:val="2A2A2A"/>
                    </w:rPr>
                    <w:t>Permanent Address</w:t>
                  </w:r>
                </w:p>
                <w:p w:rsidR="007E495B" w:rsidRPr="00C702F8" w:rsidRDefault="007E495B" w:rsidP="007E495B">
                  <w:pPr>
                    <w:pStyle w:val="divdocumentsinglecolumn"/>
                    <w:spacing w:line="220" w:lineRule="atLeast"/>
                    <w:ind w:left="20" w:right="20"/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</w:pPr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Room no 37 1/3, Azad </w:t>
                  </w:r>
                  <w:proofErr w:type="spellStart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Mohallah</w:t>
                  </w:r>
                  <w:proofErr w:type="spellEnd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, Near</w:t>
                  </w:r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</w:t>
                  </w:r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Gausiya</w:t>
                  </w:r>
                  <w:proofErr w:type="spellEnd"/>
                  <w:r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</w:t>
                  </w:r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Masjid</w:t>
                  </w:r>
                  <w:proofErr w:type="spellEnd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, </w:t>
                  </w:r>
                </w:p>
                <w:p w:rsidR="007E495B" w:rsidRPr="00C702F8" w:rsidRDefault="007E495B" w:rsidP="007E495B">
                  <w:pPr>
                    <w:pStyle w:val="divdocumentsinglecolumn"/>
                    <w:spacing w:line="220" w:lineRule="atLeast"/>
                    <w:ind w:left="20" w:right="20"/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</w:pPr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S P Road, </w:t>
                  </w:r>
                  <w:proofErr w:type="spellStart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Antop</w:t>
                  </w:r>
                  <w:proofErr w:type="spellEnd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 xml:space="preserve"> Hill</w:t>
                  </w:r>
                </w:p>
                <w:p w:rsidR="007E495B" w:rsidRPr="00C702F8" w:rsidRDefault="007E495B" w:rsidP="007E495B">
                  <w:pPr>
                    <w:pStyle w:val="divdocumentsinglecolumn"/>
                    <w:spacing w:line="220" w:lineRule="atLeast"/>
                    <w:ind w:left="20" w:right="20"/>
                    <w:rPr>
                      <w:rStyle w:val="divdocumentleft-box"/>
                      <w:b/>
                      <w:color w:val="2A2A2A"/>
                      <w:sz w:val="18"/>
                      <w:szCs w:val="18"/>
                    </w:rPr>
                  </w:pPr>
                  <w:proofErr w:type="spellStart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Wadala</w:t>
                  </w:r>
                  <w:proofErr w:type="spellEnd"/>
                  <w:r w:rsidRPr="00C702F8">
                    <w:rPr>
                      <w:rStyle w:val="documenttxtBold"/>
                      <w:b w:val="0"/>
                      <w:color w:val="2A2A2A"/>
                      <w:sz w:val="18"/>
                      <w:szCs w:val="18"/>
                    </w:rPr>
                    <w:t>, Mumbai Maharashtra 400037</w:t>
                  </w:r>
                </w:p>
                <w:p w:rsidR="00831E51" w:rsidRDefault="00831E51">
                  <w:pPr>
                    <w:pStyle w:val="paddedline"/>
                    <w:spacing w:line="220" w:lineRule="atLeast"/>
                    <w:ind w:left="20" w:right="20"/>
                    <w:rPr>
                      <w:rStyle w:val="divdocumentleft-box"/>
                      <w:i/>
                      <w:iCs/>
                      <w:color w:val="2A2A2A"/>
                      <w:sz w:val="18"/>
                      <w:szCs w:val="18"/>
                    </w:rPr>
                  </w:pPr>
                </w:p>
                <w:p w:rsidR="00831E51" w:rsidRDefault="00831E51" w:rsidP="00C702F8">
                  <w:pPr>
                    <w:pStyle w:val="paddedline"/>
                    <w:spacing w:line="220" w:lineRule="atLeast"/>
                    <w:ind w:right="20"/>
                    <w:rPr>
                      <w:rStyle w:val="divdocumentleft-box"/>
                      <w:i/>
                      <w:iCs/>
                      <w:color w:val="2A2A2A"/>
                      <w:sz w:val="18"/>
                      <w:szCs w:val="18"/>
                    </w:rPr>
                  </w:pPr>
                </w:p>
                <w:p w:rsidR="006B258E" w:rsidRDefault="00661EF7">
                  <w:pPr>
                    <w:pStyle w:val="divdocumentdivsectiontitle"/>
                    <w:spacing w:before="360" w:after="200"/>
                    <w:ind w:left="20" w:right="20"/>
                    <w:rPr>
                      <w:rStyle w:val="divdocumentleft-box"/>
                      <w:color w:val="2A2A2A"/>
                    </w:rPr>
                  </w:pPr>
                  <w:r>
                    <w:rPr>
                      <w:rStyle w:val="divdocumentleft-box"/>
                      <w:color w:val="2A2A2A"/>
                    </w:rPr>
                    <w:t>Additional Information</w:t>
                  </w:r>
                </w:p>
                <w:p w:rsidR="006B258E" w:rsidRDefault="00661EF7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Interests :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Reading Newspaper, Listening Music, Watching movie</w:t>
                  </w:r>
                </w:p>
                <w:p w:rsidR="006B258E" w:rsidRDefault="00661EF7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 xml:space="preserve">Soft Skills : 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>Positive Attitude, Strong Determination, Disciplined, Punctuality</w:t>
                  </w:r>
                </w:p>
                <w:p w:rsidR="006B258E" w:rsidRDefault="00661EF7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20" w:lineRule="atLeast"/>
                    <w:ind w:left="280" w:right="20" w:hanging="183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trong1"/>
                      <w:b/>
                      <w:bCs/>
                      <w:color w:val="2A2A2A"/>
                      <w:sz w:val="18"/>
                      <w:szCs w:val="18"/>
                    </w:rPr>
                    <w:t>Languages :</w:t>
                  </w:r>
                  <w:r>
                    <w:rPr>
                      <w:rStyle w:val="divdocumentleft-box"/>
                      <w:color w:val="2A2A2A"/>
                      <w:sz w:val="18"/>
                      <w:szCs w:val="18"/>
                    </w:rPr>
                    <w:t xml:space="preserve"> English, Urdu, Hindi</w:t>
                  </w:r>
                </w:p>
                <w:p w:rsidR="00C702F8" w:rsidRDefault="00C702F8" w:rsidP="00C702F8"/>
                <w:p w:rsidR="00C702F8" w:rsidRDefault="00C702F8" w:rsidP="00C702F8"/>
                <w:p w:rsidR="00C702F8" w:rsidRDefault="00C702F8" w:rsidP="00C702F8">
                  <w:r w:rsidRPr="00C702F8">
                    <w:rPr>
                      <w:b/>
                    </w:rPr>
                    <w:t>Place:</w:t>
                  </w:r>
                  <w:r w:rsidR="00074E86">
                    <w:t xml:space="preserve"> </w:t>
                  </w:r>
                  <w:r w:rsidR="00682D37">
                    <w:t>Mumbai</w:t>
                  </w:r>
                </w:p>
                <w:p w:rsidR="00C702F8" w:rsidRPr="002B48D3" w:rsidRDefault="00C702F8" w:rsidP="00C702F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Danish </w:t>
                  </w:r>
                  <w:proofErr w:type="spellStart"/>
                  <w:r>
                    <w:rPr>
                      <w:b/>
                    </w:rPr>
                    <w:t>Ansari</w:t>
                  </w:r>
                  <w:proofErr w:type="spellEnd"/>
                </w:p>
                <w:p w:rsidR="00C702F8" w:rsidRDefault="00C702F8" w:rsidP="00C702F8">
                  <w:pPr>
                    <w:pStyle w:val="divdocumentulli"/>
                    <w:spacing w:after="60" w:line="220" w:lineRule="atLeast"/>
                    <w:ind w:right="20"/>
                    <w:rPr>
                      <w:rStyle w:val="divdocumentleft-box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258E" w:rsidRDefault="006B258E">
                  <w:pPr>
                    <w:pStyle w:val="middlepaddingcellParagraph"/>
                    <w:spacing w:line="220" w:lineRule="atLeast"/>
                    <w:ind w:left="20" w:right="20"/>
                    <w:rPr>
                      <w:rStyle w:val="middlepaddingcell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:rsidR="00661EF7" w:rsidRDefault="00661EF7" w:rsidP="00831E51">
                  <w:pPr>
                    <w:pStyle w:val="divdocumentdivsectiontitle"/>
                    <w:spacing w:before="360" w:after="200"/>
                    <w:ind w:right="20"/>
                    <w:rPr>
                      <w:rStyle w:val="divdocumentright-box"/>
                      <w:color w:val="2A2A2A"/>
                    </w:rPr>
                  </w:pPr>
                </w:p>
                <w:p w:rsidR="006B258E" w:rsidRDefault="00661EF7" w:rsidP="00831E51">
                  <w:pPr>
                    <w:pStyle w:val="divdocumentdivsectiontitle"/>
                    <w:spacing w:before="360" w:after="200"/>
                    <w:ind w:right="20"/>
                    <w:rPr>
                      <w:rStyle w:val="divdocumentright-box"/>
                      <w:color w:val="2A2A2A"/>
                    </w:rPr>
                  </w:pPr>
                  <w:r>
                    <w:rPr>
                      <w:rStyle w:val="divdocumentright-box"/>
                      <w:color w:val="2A2A2A"/>
                    </w:rPr>
                    <w:t>Profiles</w:t>
                  </w:r>
                </w:p>
                <w:p w:rsidR="006B258E" w:rsidRPr="00661EF7" w:rsidRDefault="00A511DF">
                  <w:pPr>
                    <w:pStyle w:val="divdocumentadditionallnkspan"/>
                    <w:numPr>
                      <w:ilvl w:val="0"/>
                      <w:numId w:val="8"/>
                    </w:numPr>
                    <w:spacing w:after="60" w:line="220" w:lineRule="atLeast"/>
                    <w:ind w:left="280" w:right="20" w:hanging="183"/>
                    <w:rPr>
                      <w:rStyle w:val="divdocumentright-box"/>
                      <w:b/>
                      <w:color w:val="2A2A2A"/>
                      <w:sz w:val="18"/>
                      <w:szCs w:val="18"/>
                    </w:rPr>
                  </w:pPr>
                  <w:hyperlink r:id="rId6" w:history="1">
                    <w:r w:rsidR="00661EF7" w:rsidRPr="00661EF7">
                      <w:rPr>
                        <w:rStyle w:val="Hyperlink"/>
                        <w:b/>
                        <w:sz w:val="18"/>
                        <w:szCs w:val="18"/>
                      </w:rPr>
                      <w:t>www.linkedin.com/in/danish07</w:t>
                    </w:r>
                  </w:hyperlink>
                </w:p>
                <w:p w:rsidR="006B258E" w:rsidRPr="00373BB1" w:rsidRDefault="006B258E" w:rsidP="00831E51">
                  <w:pPr>
                    <w:pStyle w:val="divdocumentulli"/>
                    <w:spacing w:after="60" w:line="220" w:lineRule="atLeast"/>
                    <w:ind w:left="280" w:right="20"/>
                    <w:rPr>
                      <w:rStyle w:val="divdocumentright-box"/>
                      <w:b/>
                      <w:color w:val="2A2A2A"/>
                      <w:sz w:val="18"/>
                      <w:szCs w:val="18"/>
                    </w:rPr>
                  </w:pPr>
                </w:p>
              </w:tc>
            </w:tr>
          </w:tbl>
          <w:p w:rsidR="006B258E" w:rsidRDefault="006B258E">
            <w:pPr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58E" w:rsidRDefault="006B258E">
            <w:pPr>
              <w:pStyle w:val="rightpaddingcellParagraph"/>
              <w:spacing w:line="220" w:lineRule="atLeast"/>
              <w:ind w:left="20" w:right="20"/>
              <w:rPr>
                <w:rStyle w:val="rightpaddingcell"/>
                <w:color w:val="2A2A2A"/>
                <w:sz w:val="18"/>
                <w:szCs w:val="18"/>
              </w:rPr>
            </w:pPr>
          </w:p>
        </w:tc>
      </w:tr>
    </w:tbl>
    <w:p w:rsidR="006B258E" w:rsidRDefault="00661EF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B258E" w:rsidSect="006B258E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1F64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B2A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FEA5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788D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2C2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483D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CA2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447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AEF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B89E2B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F4B2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6681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B67D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1EA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96F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AE11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E6C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8610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33A21B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2A15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5E54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12DB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4685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86E5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A62D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D42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EACE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EAAAFB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867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D24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3E0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2CA1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0A52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1872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721D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C261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588B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56F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5416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A4C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DEF0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7EE0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E20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1C2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08C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D8387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766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4E92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52BB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AAD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56B5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B49B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5E6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287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8AD21C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E2BB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80F8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DC1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E4B3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9039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8CF5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A25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82C6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69242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FC73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DAC7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3A7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AA1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5E93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048D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E0D6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7C6D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034CC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6AB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528C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A649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2639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4A6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2A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C63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888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FAB6D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E482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B20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9EF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F8B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637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E86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D86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C2DE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6B258E"/>
    <w:rsid w:val="00074E86"/>
    <w:rsid w:val="001B26C3"/>
    <w:rsid w:val="002111E8"/>
    <w:rsid w:val="002533F5"/>
    <w:rsid w:val="00373BB1"/>
    <w:rsid w:val="003D1966"/>
    <w:rsid w:val="00491CA6"/>
    <w:rsid w:val="0049374F"/>
    <w:rsid w:val="004B1F8F"/>
    <w:rsid w:val="005572D0"/>
    <w:rsid w:val="00630F71"/>
    <w:rsid w:val="00661EF7"/>
    <w:rsid w:val="00682D37"/>
    <w:rsid w:val="006A0C10"/>
    <w:rsid w:val="006A601F"/>
    <w:rsid w:val="006B258E"/>
    <w:rsid w:val="007E495B"/>
    <w:rsid w:val="00831E51"/>
    <w:rsid w:val="008E2704"/>
    <w:rsid w:val="009D1810"/>
    <w:rsid w:val="00A511DF"/>
    <w:rsid w:val="00B007CF"/>
    <w:rsid w:val="00C24DDE"/>
    <w:rsid w:val="00C702F8"/>
    <w:rsid w:val="00CB3708"/>
    <w:rsid w:val="00E71159"/>
    <w:rsid w:val="00F068CD"/>
    <w:rsid w:val="00F84902"/>
    <w:rsid w:val="00FB4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leftpaddingcell">
    <w:name w:val="leftpaddingcell"/>
    <w:basedOn w:val="DefaultParagraphFont"/>
    <w:rsid w:val="006B258E"/>
  </w:style>
  <w:style w:type="character" w:customStyle="1" w:styleId="middlecell">
    <w:name w:val="middlecell"/>
    <w:basedOn w:val="DefaultParagraphFont"/>
    <w:rsid w:val="006B258E"/>
  </w:style>
  <w:style w:type="paragraph" w:customStyle="1" w:styleId="div">
    <w:name w:val="div"/>
    <w:basedOn w:val="Normal"/>
    <w:rsid w:val="006B258E"/>
  </w:style>
  <w:style w:type="paragraph" w:customStyle="1" w:styleId="divdocumenttopsectionsection">
    <w:name w:val="div_document_topsection_section"/>
    <w:basedOn w:val="Normal"/>
    <w:rsid w:val="006B258E"/>
    <w:pPr>
      <w:jc w:val="center"/>
    </w:pPr>
  </w:style>
  <w:style w:type="paragraph" w:customStyle="1" w:styleId="divdocumentdivparagraph">
    <w:name w:val="div_document_div_paragraph"/>
    <w:basedOn w:val="Normal"/>
    <w:rsid w:val="006B258E"/>
  </w:style>
  <w:style w:type="paragraph" w:customStyle="1" w:styleId="divdocumentdivname">
    <w:name w:val="div_document_div_name"/>
    <w:basedOn w:val="Normal"/>
    <w:rsid w:val="006B258E"/>
    <w:pPr>
      <w:spacing w:line="520" w:lineRule="atLeast"/>
    </w:pPr>
    <w:rPr>
      <w:sz w:val="56"/>
      <w:szCs w:val="56"/>
    </w:rPr>
  </w:style>
  <w:style w:type="character" w:customStyle="1" w:styleId="span">
    <w:name w:val="span"/>
    <w:basedOn w:val="DefaultParagraphFont"/>
    <w:rsid w:val="006B258E"/>
    <w:rPr>
      <w:bdr w:val="none" w:sz="0" w:space="0" w:color="auto"/>
    </w:rPr>
  </w:style>
  <w:style w:type="paragraph" w:customStyle="1" w:styleId="divdocumentname-line">
    <w:name w:val="div_document_name-line"/>
    <w:basedOn w:val="Normal"/>
    <w:rsid w:val="006B258E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  <w:rsid w:val="006B258E"/>
  </w:style>
  <w:style w:type="paragraph" w:customStyle="1" w:styleId="divdocumentsection">
    <w:name w:val="div_document_section"/>
    <w:basedOn w:val="Normal"/>
    <w:rsid w:val="006B258E"/>
  </w:style>
  <w:style w:type="paragraph" w:customStyle="1" w:styleId="divdocumentdivsectiontitle">
    <w:name w:val="div_document_div_sectiontitle"/>
    <w:basedOn w:val="Normal"/>
    <w:rsid w:val="006B258E"/>
    <w:pPr>
      <w:spacing w:line="220" w:lineRule="atLeast"/>
    </w:pPr>
    <w:rPr>
      <w:b/>
      <w:bCs/>
      <w:caps/>
      <w:spacing w:val="10"/>
      <w:sz w:val="20"/>
      <w:szCs w:val="20"/>
    </w:rPr>
  </w:style>
  <w:style w:type="paragraph" w:customStyle="1" w:styleId="divdocumentparentContainerfirstparagraph">
    <w:name w:val="div_document_parentContainer_firstparagraph"/>
    <w:basedOn w:val="Normal"/>
    <w:rsid w:val="006B258E"/>
  </w:style>
  <w:style w:type="paragraph" w:customStyle="1" w:styleId="divdocumentsinglecolumn">
    <w:name w:val="div_document_singlecolumn"/>
    <w:basedOn w:val="Normal"/>
    <w:rsid w:val="006B258E"/>
  </w:style>
  <w:style w:type="paragraph" w:customStyle="1" w:styleId="p">
    <w:name w:val="p"/>
    <w:basedOn w:val="Normal"/>
    <w:rsid w:val="006B258E"/>
  </w:style>
  <w:style w:type="character" w:customStyle="1" w:styleId="Strong1">
    <w:name w:val="Strong1"/>
    <w:basedOn w:val="DefaultParagraphFont"/>
    <w:rsid w:val="006B258E"/>
    <w:rPr>
      <w:bdr w:val="none" w:sz="0" w:space="0" w:color="auto"/>
    </w:rPr>
  </w:style>
  <w:style w:type="paragraph" w:customStyle="1" w:styleId="divdocumentulli">
    <w:name w:val="div_document_ul_li"/>
    <w:basedOn w:val="Normal"/>
    <w:rsid w:val="006B258E"/>
  </w:style>
  <w:style w:type="character" w:customStyle="1" w:styleId="singlecolumnspanpaddedlinenth-child1">
    <w:name w:val="singlecolumn_span_paddedline_nth-child(1)"/>
    <w:basedOn w:val="DefaultParagraphFont"/>
    <w:rsid w:val="006B258E"/>
  </w:style>
  <w:style w:type="character" w:customStyle="1" w:styleId="documenttxtBold">
    <w:name w:val="document_txtBold"/>
    <w:basedOn w:val="DefaultParagraphFont"/>
    <w:rsid w:val="006B258E"/>
    <w:rPr>
      <w:b/>
      <w:bCs/>
    </w:rPr>
  </w:style>
  <w:style w:type="paragraph" w:customStyle="1" w:styleId="paddedline">
    <w:name w:val="paddedline"/>
    <w:basedOn w:val="Normal"/>
    <w:rsid w:val="006B258E"/>
  </w:style>
  <w:style w:type="character" w:customStyle="1" w:styleId="middlepaddingcell">
    <w:name w:val="middlepaddingcell"/>
    <w:basedOn w:val="DefaultParagraphFont"/>
    <w:rsid w:val="006B258E"/>
  </w:style>
  <w:style w:type="paragraph" w:customStyle="1" w:styleId="middlepaddingcellParagraph">
    <w:name w:val="middlepaddingcell Paragraph"/>
    <w:basedOn w:val="Normal"/>
    <w:rsid w:val="006B258E"/>
  </w:style>
  <w:style w:type="character" w:customStyle="1" w:styleId="divdocumentright-box">
    <w:name w:val="div_document_right-box"/>
    <w:basedOn w:val="DefaultParagraphFont"/>
    <w:rsid w:val="006B258E"/>
  </w:style>
  <w:style w:type="paragraph" w:customStyle="1" w:styleId="divdocumentparentContainerright-boxsinglecolumn">
    <w:name w:val="div_document_parentContainer_right-box_singlecolumn"/>
    <w:basedOn w:val="Normal"/>
    <w:rsid w:val="006B258E"/>
  </w:style>
  <w:style w:type="paragraph" w:customStyle="1" w:styleId="divaddress">
    <w:name w:val="div_address"/>
    <w:basedOn w:val="div"/>
    <w:rsid w:val="006B258E"/>
    <w:pPr>
      <w:spacing w:line="240" w:lineRule="atLeast"/>
    </w:pPr>
    <w:rPr>
      <w:sz w:val="18"/>
      <w:szCs w:val="18"/>
    </w:rPr>
  </w:style>
  <w:style w:type="paragraph" w:customStyle="1" w:styleId="divdocumentadditionallnkspan">
    <w:name w:val="div_document_additional_lnk_span"/>
    <w:basedOn w:val="Normal"/>
    <w:rsid w:val="006B258E"/>
  </w:style>
  <w:style w:type="table" w:customStyle="1" w:styleId="parentContainer">
    <w:name w:val="parentContainer"/>
    <w:basedOn w:val="TableNormal"/>
    <w:rsid w:val="006B25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ightpaddingcell">
    <w:name w:val="rightpaddingcell"/>
    <w:basedOn w:val="DefaultParagraphFont"/>
    <w:rsid w:val="006B258E"/>
  </w:style>
  <w:style w:type="paragraph" w:customStyle="1" w:styleId="rightpaddingcellParagraph">
    <w:name w:val="rightpaddingcell Paragraph"/>
    <w:basedOn w:val="Normal"/>
    <w:rsid w:val="006B258E"/>
  </w:style>
  <w:style w:type="table" w:customStyle="1" w:styleId="divdocument">
    <w:name w:val="div_document"/>
    <w:basedOn w:val="TableNormal"/>
    <w:rsid w:val="006B25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1EF7"/>
    <w:rPr>
      <w:color w:val="0000FF" w:themeColor="hyperlink"/>
      <w:u w:val="single"/>
    </w:rPr>
  </w:style>
  <w:style w:type="character" w:customStyle="1" w:styleId="editable-field">
    <w:name w:val="editable-field"/>
    <w:basedOn w:val="DefaultParagraphFont"/>
    <w:rsid w:val="00B007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danish07" TargetMode="External"/><Relationship Id="rId5" Type="http://schemas.openxmlformats.org/officeDocument/2006/relationships/hyperlink" Target="mailto:danish0701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DANISH  ANSARI</vt:lpstr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DANISH  ANSARI</dc:title>
  <dc:creator>Danish Ansari</dc:creator>
  <cp:lastModifiedBy>Hp</cp:lastModifiedBy>
  <cp:revision>7</cp:revision>
  <dcterms:created xsi:type="dcterms:W3CDTF">2022-09-17T03:48:00Z</dcterms:created>
  <dcterms:modified xsi:type="dcterms:W3CDTF">2022-11-14T12:28:00Z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8a492280-ccd3-464d-9fe4-4ee10490cac6</vt:lpwstr>
  </property>
  <property fmtid="{D5CDD505-2E9C-101B-9397-08002B2CF9AE}" pid="3" name="x1ye=0">
    <vt:lpwstr>eDwAAB+LCAAAAAAABAAVm7V2tWoURR+IArfiFhD84A4d7u48/eVPk+YI8O291pxjJCTMQRRP/wkwBkOcwJAQR9J/fxhL8ALBoXTI/6VUfmNHedUpLI8JKfvI1IMMJLUiC7rBZGxDHGsWm10H4rnsjcLAi1ITyQ9UBUuTdo/w6+xsXSnlrYA8YRVGIdA0PVR/YxeHXBaCKq7fosLWgcCdFSB27hifS9ExOyDPf1DJtxgx4wYJqsCl8GY0Vxia2ck</vt:lpwstr>
  </property>
  <property fmtid="{D5CDD505-2E9C-101B-9397-08002B2CF9AE}" pid="4" name="x1ye=1">
    <vt:lpwstr>BP+yPzq++gpoWSlQ1KGimakmDXnpG4JQ4VZsT8ThZRh/vKhJSYioerNLUD30IS5ynWDA8V+OQv5JQLYIy3Kt2vA1j7KBdGC1+kwa1tweoya1GUZn2XJW8PdAtwzcIjYqEFrf8bwAMb/slHkEXqkbS3V8jk5w1DzSyxgKwyn4xvCxJ0JP1F0CV1905+biFmwd26QURwZrLtiSpHp+YDlPmEUzpGsgzHDzHoKzJmELGNVASPIgcr1ZWpYerANHM7b</vt:lpwstr>
  </property>
  <property fmtid="{D5CDD505-2E9C-101B-9397-08002B2CF9AE}" pid="5" name="x1ye=10">
    <vt:lpwstr>tUeK0uobbmoh05J5Z4auLkoynBXfHQtsNk4g+OsUWJd7rFMHQu8pIJP+AE0e2pBDA6Wz8QHUbIGD3vNHPGpMUW+VoxXGh+QwheR/DlV7x7c5mhEjuY4tU/HzFPW1F4l3iVImL8aDwCoVVrbjwF/vczoX2/7xWaFp2et4wSGc8EF1oOuDjhn+5Z/mAhOnbMp2H8uLZNYlhN/fURtLDaYfkU34PdEIKrJurptQ6paeOn1l2Kn8Kp9TczbculApHNs</vt:lpwstr>
  </property>
  <property fmtid="{D5CDD505-2E9C-101B-9397-08002B2CF9AE}" pid="6" name="x1ye=11">
    <vt:lpwstr>Ivl1M8V69y5tWS1dQIiTZy+Rp0Ee/xK1ThQbWM6S46vIzuirm69xxNcRYiJEHinoX5IDC4vNoM51tkWENNquVE2+GZH2o4ZR50uXF7vfqpBS1El0QyHYktlGu8WlHebnBnm1fCBt2dWp6UbbraM3QvDK+ISsEBYJNIj4yLmbZeV7/muiTUTQ2+4q5o3TZ7m5ufawZTDbg1SFt7bK0VvC2QfFKEAf2WCTBbA/zZmwHq/wiyjbLthHiD8CEULVv+k</vt:lpwstr>
  </property>
  <property fmtid="{D5CDD505-2E9C-101B-9397-08002B2CF9AE}" pid="7" name="x1ye=12">
    <vt:lpwstr>N8vASHdUu086mJPMuSmUpmQowif7uHUFoOkaauRVpYTW8mLhLaTgrPalVW9/7e4pFgVjiHehDuaTLp65eAPvmUU1mRQipNkk8QSA8DFFs0cpw7Mxt/t6SoCIU0+MuJrS6NNZylFR0kZPC80eDflqlbBlpeCMG6c8spimOor/4e/To2CvywIWaK9nVjumvF9CIqef5ATTrIaOtZhCDigoleeJ9u+xnx6LGiseBLB8aZULz7168ctLGMd+414RuP6</vt:lpwstr>
  </property>
  <property fmtid="{D5CDD505-2E9C-101B-9397-08002B2CF9AE}" pid="8" name="x1ye=13">
    <vt:lpwstr>k/NgXbZUv+flh01PKZ5nYq+MbTQz9l/AkdxYSFYV0ls7AkKtyoiEVQgaoPUsPkxoprdtFUAPSnyiXaVdtZcAno0kVBEe7KUWPWQwjpg2tzLpOI62Hj0HLVEGZf6+yBbARDqQo6Uk+dJUBV6NWn1Ooiebg5V8oncbO4YAjDad9+uBh1Ug45frhtcaDZmAssFZVrg701Agr/QU6sMsFRCQ3Pk0vO/dBnKUd/n6pd7Qg+bEDHB8qnBjRp1ShzRUMiD</vt:lpwstr>
  </property>
  <property fmtid="{D5CDD505-2E9C-101B-9397-08002B2CF9AE}" pid="9" name="x1ye=14">
    <vt:lpwstr>7NWidmG5THRqJeAckIhpkdBkB3a0rThLgV9DoVDdicc++Q56TOl8AZ3w/uOENlKZ5sIL4WH1vQ3E1228Ox5p17F0XZYuJ1xSt78+sh3CiN0yNAJqnuqCSvAhviZiOHFXrmFmcCf29AzK0wMKfVj+goh+Q9jap2raemRqdxqb3VZsrj7LolS8p8HoUczON5SA2k2DlTITtf+Q+E0auLdPo0bU08rST3Y8L08/C5If4YqkAs/Yv3G1wQn1kNE7MIv</vt:lpwstr>
  </property>
  <property fmtid="{D5CDD505-2E9C-101B-9397-08002B2CF9AE}" pid="10" name="x1ye=15">
    <vt:lpwstr>Fgnb9DJ6GcAgE5XRjfXNmPEGC0M0D+IXOrFbV0Ji1rMrG5KUdvJrN0/dpzVHAhsRMaso1x8BDL8xfom2YFmAy3LwydVYwGvVoXMEW4oSHrd+fzy2JZ/HJHFJoiFTZcCrHiUSLgTN9Ax8NL5c2DL8AtgyojQ7bT6uydK2x15a+GoCfa7c5tNXV8wCkB/gvGHYPCDMO36F2CVksQtxVMcMXIQ1FmkSrqlWoOmOXQnWxh3XeSZ3igbD46UY3BISnKf</vt:lpwstr>
  </property>
  <property fmtid="{D5CDD505-2E9C-101B-9397-08002B2CF9AE}" pid="11" name="x1ye=16">
    <vt:lpwstr>LBiH9aX8Pvd7aXFqU66zpOSxKAJlqtdxCk8z2BVqmc0ng/mtoxovCAMP/ZPSIV3hVE9joEuzaUbWNhMARFdcXrR4Xcus1fF2xynq6voqz7gtnuC01p6bTzRK90guc9nJAqYkqFeQzIabb2Qj1uBGCtk67VURzbD0PAi/xVuE68Z4tL5N+EU2y456zoF45a0+vh//LhqxzDEFhx/YjGaWm46PMDySs1wjnhlHzSjPMCucB+/9C9x90g7QnYQ/aGh</vt:lpwstr>
  </property>
  <property fmtid="{D5CDD505-2E9C-101B-9397-08002B2CF9AE}" pid="12" name="x1ye=17">
    <vt:lpwstr>U1P8ToAa4DMqIxTZlzi4ypw4VJKSo11nkCFL2kDn1Z2LBB+jkVdbYLtU2wQFaSByMwHneFRoSfi5PLE/6TQ2XfY6N74ZZpa+Br005KNSS4j/mVWVy2FQYTuyQDFJT7vqQ8LKktv/kiee+fLi/0leTDQxmMN2iQchaWv7x76lSMgAURnAiqT7kwXfHIclhLQOwz8CpY3cE7er+xrRMpRFICht0ccDXRye0e9YaRurPLg2e7PpBYo1UuJgUKILZY1</vt:lpwstr>
  </property>
  <property fmtid="{D5CDD505-2E9C-101B-9397-08002B2CF9AE}" pid="13" name="x1ye=18">
    <vt:lpwstr>gJ8PRnipNXXOF9FO9IaP4et1WKJMbqZycMIHpSovqhyPYFkJsxL1dznxA+fxD+98HrJ0Jk/SRlH6VLrxnlCclrn8x4JB/naVUjd6bMD2sF5NanPuJYcCNol2CdohjwObSTXWXM6FKGFPkz3zru3L+ueiasVpNbWQ6kavcrdXDCnx3JR86SnX6ELYmJ+phgbv4Ff9QAbgxtXqQICEszIk6QiwdWm7ms9uJA5sl7ijulvm3aDb7BuD1fnQAYyUpVI</vt:lpwstr>
  </property>
  <property fmtid="{D5CDD505-2E9C-101B-9397-08002B2CF9AE}" pid="14" name="x1ye=19">
    <vt:lpwstr>WIuH/WnW39PVGTHSUuAFKV/ERjXMNZc1lK4b60Af+dfKbirCqkHfDm0zkl7pJlqOLOxV6I5QmNO96fgPQ5AnZLNbnsh8VR9D28FFPmWQG7Vro+NskLQ8Vcm2pz/c8b6wBUSF/hINx6mreNtNfxRdJULSwb1c36ft6Gvs12DGEzYtvHfF4elNilHeDD3kMhra+CwiCKWl+xnrXq1/FMf/jNQlm93nivP2/nV3wbgaz2lKtVIv6Iw7fk4/wCyYv+q</vt:lpwstr>
  </property>
  <property fmtid="{D5CDD505-2E9C-101B-9397-08002B2CF9AE}" pid="15" name="x1ye=2">
    <vt:lpwstr>1QFCZWq6/dHeBqdBzCuhrleceL8vIeJHhQJ9aOYESKTZ+HUceRQ1xipRZGP6qzWNDkxofFH44TRlMfPW9OQnydlKvgLQzq4GPVjApy/Y2L/LhvUVfNTHgoZpJAjEpm0ogZNV7cNLZ4bTSkBzi3KEDnT0ALYdbyFcK16N/z1GSmJDDc7/Nbtp4glDV8eRbpqe7hdSorcr/S6bpO0Svx7QXgGq0BznT3mjybqsDDy67zZUBPVdMzU7uwoVeg3bXoY</vt:lpwstr>
  </property>
  <property fmtid="{D5CDD505-2E9C-101B-9397-08002B2CF9AE}" pid="16" name="x1ye=20">
    <vt:lpwstr>ZG9P6bQikPoL57oYBjjkSbuivNiTqL/UytC/64l2pUh5bKfn/GFWVVDnTRImvd5AD9xeKLD7uk/90n5YCkNXkL0L5Fc9NqRckruVEuDI4kQpbQSy21P95Akik+chApujwI7DMD7+Mwl4CHGgGX46oJQizdx3/yq6BM+cIjuhpB3oBfnQtgU1Mq3ppVQhQgCifg7eLyRDlXqqru14fHRoF1RT9k0cUlAxuJDB/Bt8TAEfHFKM1YBEE/3YZFUq8NO</vt:lpwstr>
  </property>
  <property fmtid="{D5CDD505-2E9C-101B-9397-08002B2CF9AE}" pid="17" name="x1ye=21">
    <vt:lpwstr>VRVLl4VXpMitXLH+tM4OdaZRGhjuiszNS1M6GlHNPKAqlZnvyWLLJcUWvVq8z/Wc7bhPx1872na/WL8Q5Gjs1ITSyHWg8zh0KORjN+Zxd/SBKVJYjmaBuPX4ados5vJQVc5dNBuDXjLKsv2bNYe48XDkoGaUGBk8Tmri9ZaqVqQjUml24SvXeQ3pWC6vIRsWkjvvcUfld52KOuAIKSSWmWUFFzk8ugGjQl+Q0sl8k3GGYRXQEhfu2cRA38JWdGw</vt:lpwstr>
  </property>
  <property fmtid="{D5CDD505-2E9C-101B-9397-08002B2CF9AE}" pid="18" name="x1ye=22">
    <vt:lpwstr>B5f3hvKzLESzqebpOCv6Hz4R2qqoXCkM/BIoFmtKW0qQeWfq1Y+MDb31T7prJjtLhMbRbINi7nyZ76B3+DFDDSGqDtgvJUd7P58/worxoPG9tPOdXLrmBeJhal1Hx/AO+Y4yXpjmSgCMswuxiqCdSqvTHzmxAwbrBcY3HZ9UyWt6e6v0q6jfi3gc69yM61JQjWyYmHXwNP0xc2ZhJDiCGt3rYhi3/+4TIimMiSd0rY7rPk27xi5+Z6W7kD76s5t</vt:lpwstr>
  </property>
  <property fmtid="{D5CDD505-2E9C-101B-9397-08002B2CF9AE}" pid="19" name="x1ye=23">
    <vt:lpwstr>XEt6oLakqsYJ5hMzN6086l1u6rgQi5QdHLvK4QR4BDO1u5C/EOBxcPxnPwbGaovOEj/E1FOpVHkZ2gnIxSAGzZHDShBbpLm2g2g1uHLPCtr9ZUNF9tFZDZz/ldzbDkPbyyEszuDHtsHKfPXtO5IRzqqaN+3IJ8XL5bHyvU6eHB+L9O9oqKbtMBUj6B4Tsq5Wzlyt/AfmR/CzcdKqqK/RSn0NaoccnREafyorLB9UKlWVZOkDlRYGhHwfLbMNPyF</vt:lpwstr>
  </property>
  <property fmtid="{D5CDD505-2E9C-101B-9397-08002B2CF9AE}" pid="20" name="x1ye=24">
    <vt:lpwstr>f97FMbRN4zDN1igLiUYLwGkTzYquH477o5Rjqd+Sm1GkqB6A7yioj50wl15IF6qDxsfjoN/8gi80yC9Eqki632QHgcJRQiCLngQYiYSc2Bc4t5oPA36/Oo2LD5xFJ4/pZ3J4Uv6hZnW5s95nk9CS8SpWRzJYjXhAtfKaSsWTrsXWyG74xW1Ovp15DxnkoNzlnoGrPfAGzMBFki11F5qlULU4aw/BTPO2fxPjNn+uSSs6QwOditzPEV9xVsVUCyX</vt:lpwstr>
  </property>
  <property fmtid="{D5CDD505-2E9C-101B-9397-08002B2CF9AE}" pid="21" name="x1ye=25">
    <vt:lpwstr>6lVU0KVu72H8VsOqvOKsilaG2/8oqxUhju/iVvH2IjeGiCc3rx2HOyxpMLSSxAxXYtNha7I2lhocZiP7Nubm6UvblOvi59LtWxda5hcPdrIM3g0zEogqFwJ+h/h5IrtgMkrTSTXW8811vNmRk2gSrmT2Cr2On/WFQW/KMXJF7BhFIxfkOxfuK7x1XY+b8B2ZhiAC6K1Ts8OPQ2H/zQ2XyT0r/1qy6SHLK0v2z1IAKN5KrDmIivXfe0NaK1JkTCo</vt:lpwstr>
  </property>
  <property fmtid="{D5CDD505-2E9C-101B-9397-08002B2CF9AE}" pid="22" name="x1ye=26">
    <vt:lpwstr>5d5umbW1tOIzPmFAFMittaWjZufsQaPN0ykKP9/ET63uQiRSH3LRys8/1Ma3i06ry2BBhMrZj2t2LzuVGEhPNY/zA+jYVRMDtDvK9B2zsV1UbByLe2n1XPpcPskv6xi9N32I/W9OvDvzp0qrmZ1hHuevXrjhnSCW7+wMd0vANF42d5ONI5Hjb96ZWIQrQEu28AhIKtcCuRnJ/QLwsYKiT9QAi7AZqOgGmjGtMe1INBarGiH/a945gCmPDt2E6tu</vt:lpwstr>
  </property>
  <property fmtid="{D5CDD505-2E9C-101B-9397-08002B2CF9AE}" pid="23" name="x1ye=27">
    <vt:lpwstr>g5Glm/imTrRxl0KB4NaKVP2/SDBqsOz1i09YfvBtK5K8rcgAzzYtfaSvcR3uOoTahs1e8MY5BKtQELcjVxrXOSLwXKU9xJAvrpM1yNB7I4I3Ag9kZ7y/I3XsdEEx7FyvSLTdMNErzbCbEuFP9kcsiNya0CkSbsH8dY+4Kqf0WYtdU3Urzg3jiFx+p2/pPxNBW+SyAXuwutF9uSpa/e7w4qZ0dJWN0KgGOwPRO4XYoMYDLPQFkCeuKzk71gmyYQB</vt:lpwstr>
  </property>
  <property fmtid="{D5CDD505-2E9C-101B-9397-08002B2CF9AE}" pid="24" name="x1ye=28">
    <vt:lpwstr>E+WYV8tKhb4Ao35J71QXdS3kRfr7ujW5fgWRtSCSMRyHCVDJwYCrVBrd1s/xqtRWQsTT0b+rV7X8j0UYKixsoFEfrVHn24DoDfaFSsmWyvxaBHwuQ+Mj0MlrpQQRf7RV8AcD+XcPsaq9movzfW1654b3MPquu/Lb/96eAH3OrOl1TK3X2h3ArQm4vyrpZ9X4PcQEf8TTKOTzoFMgPCNFbCtgixBIGi4ea7aofiZWIcYpaxqHgIeh8f5pSOEGtNB</vt:lpwstr>
  </property>
  <property fmtid="{D5CDD505-2E9C-101B-9397-08002B2CF9AE}" pid="25" name="x1ye=29">
    <vt:lpwstr>0yK8pLNjud89vqHvAgKUdj/dN0L44FSTOan2mq3luxm0z2AMi3+xyEx/0yaZieOMm94LkmspAXFYYoOD2jBkXiVjnnTD9M9na7NBRQBkcsobLK6MXCnXfG1fm2tW/OzXARmp3RZU1grS1Vqs+HKQx6wW22KAqyEy+sWIQSlO9nqBOCgwjef7rzmxRjkZrCp/H2GIl6R89LoME9Oky0pWmKv4BEcK7fOncQYZhSIsPjXWjOsFDyNcyoHXTCt8OEm</vt:lpwstr>
  </property>
  <property fmtid="{D5CDD505-2E9C-101B-9397-08002B2CF9AE}" pid="26" name="x1ye=3">
    <vt:lpwstr>p0XHGJRnwEvNL5P+f2kmwm1Ug/zhyS3Td3mHJiqmGUKaHFD0zAYfAXfpqsVUah7Am1UVfnLVmptVF081WfvMN47peyPrybcVYILwpjN3oL8VIk9l9t3NG4MHkh2qVqueVP1VyKz9Brsmhu/JHR6Pwp/Hl6rRrsIC0FyOviOwGRaSqnLGTVq1yTagad4HPOgrp0X502oA4bhgXYMqzlWeyZgg/3iCl95f3C73Syue+ubsfJRUpqxP3y+q02LMInR</vt:lpwstr>
  </property>
  <property fmtid="{D5CDD505-2E9C-101B-9397-08002B2CF9AE}" pid="27" name="x1ye=30">
    <vt:lpwstr>6LUN1r4tmOIUNVj+cRyAK9Os+oYkN/K9MGkrFQNrKoZI37IDY9S4gHSj4sPbiEWaijb/sfk5zD2UN0diWfVdzCI+8/+b76yeOmP68njz8CkuVCHhRutKMGcVwSa0elTHZ3UMHdw/6O8yoqO4nAZMqfgpdY7q+cwB8I4b0w4KrwN81XxovHQjO0v4gH+GTGhcKb7hnyMuOy81ebqTf/CuxPLLQaVO2GyroDbp66PMWWAHfTAsfvLCAnCpEt/k3Dk</vt:lpwstr>
  </property>
  <property fmtid="{D5CDD505-2E9C-101B-9397-08002B2CF9AE}" pid="28" name="x1ye=31">
    <vt:lpwstr>pO1CutHKvDAPf/sD5ezgwwwl09udWEp2f2TWbe/9vYfKP06uwQmkxmyAoAYBJy2sCQZZdzNnyVmN/Br9UjJhyNDzxZoeJr/DU/uZrpDhbGuNVG2ebOG8sKz5ZPO2iDjJFktClDXwb8/ya4012wQlNk5ruv4igyFhgCNInxcNJfmC+Ci5m9pbCIk+C8wgrvGsy2KUpwlQAcgdvNgZ3DpxizvTD/tfyCZ8mqSfdqBJmEdAhX9Jcgjk5pG/pz6gPO1</vt:lpwstr>
  </property>
  <property fmtid="{D5CDD505-2E9C-101B-9397-08002B2CF9AE}" pid="29" name="x1ye=32">
    <vt:lpwstr>lTr27z5jTn3wA0Ca8shdirmxW+v3tRbRwVeQ9yyUk3pLHhRNJQxScWvbFntUKFHzRYAqcGcZsna6HBll/rzlIyNF92A70V27OhtvCCBSc72snom6N0aA5PWuZLv+oJs3BJdAsbMVb8VT7Itc0yf/YL2LzjgOitkKt5JVVu+KBjB0XG2740glJvw+2VJFBd3dsut5Azd8z/hTlMiSVZ2MonVPTIDzpm1wM6PAomU2CftjYdEzByhNwIkC0WKSUXZ</vt:lpwstr>
  </property>
  <property fmtid="{D5CDD505-2E9C-101B-9397-08002B2CF9AE}" pid="30" name="x1ye=33">
    <vt:lpwstr>IkwB+GOJnMamgi1MwGMwsfOXkbj4R/C5/Sdmlhk9oOPSilEmBgQKyv+Rcli4s08vo73Ecg68rWQOcse2GUd7SP+EtSL+4EPz80PtUD6VSDte4DkfeKeh0i61IscTiGf2l0HMXFgQcVfv7ovWb+myeJmxTExmvAkFVU5q5JGYQldNFd/pPUUbFxfUUd/vuwdbIeedFNfK3z30UX5L7fNAwFDbzm6AXPuPZ8IA+WMyawyIEnnTQIradQigOq1BziF</vt:lpwstr>
  </property>
  <property fmtid="{D5CDD505-2E9C-101B-9397-08002B2CF9AE}" pid="31" name="x1ye=34">
    <vt:lpwstr>qBPKTiu7rMjU0754cSB1ACMzhNoqhcEwSyB89e7c6l/8Fc8fvt/mrE1G5Z1AGn4rsENlCRbpX/sOKQ/eQv3G1xKEGqXsNrjNoOnZDQOWk5pMCL3ujWigM9XIPgLDnPKlKnapJ7bJnR61SZd3QCoFWEoxn4UNeJ+A1uanloeWXrQHwYc5aNGq7YJ8IsA/e/pX2nu/E+UPfXkulK+F5aKitw3iSprsXYnk15mCNTJgPXZJleFaWCtEpSITrASMG7/</vt:lpwstr>
  </property>
  <property fmtid="{D5CDD505-2E9C-101B-9397-08002B2CF9AE}" pid="32" name="x1ye=35">
    <vt:lpwstr>FwMgWrEdCRzyrGTyX//Vu4w2x6koY0CPxmBR0Zu82U7VdkWaVGfs6MWfeNVpCP80XL6Q/at3o3F3GD1OiXGLjCHRamE9PQx5s4zZjoJ03++KvHRH82kqJeiAAa3qHrQcGo9zbCZWvHmUHPw7e3PyCiRg5f/egXzv3GG5fv05M6PUA1gLPO5N1DnUXN01Pg+ygYeY4UASZ21ogJY+aPSldJvje5oQwmH3GiJr4j7i2LExSoV9UgI0QpfFDxF6z/u</vt:lpwstr>
  </property>
  <property fmtid="{D5CDD505-2E9C-101B-9397-08002B2CF9AE}" pid="33" name="x1ye=36">
    <vt:lpwstr>vGHEIj7Q4SiARuaGb5TG/WueWZ17kVXjftknrp50IxNAqgNZSak/Bsj5IMWLp/257V+O/FDkz+SgWxxFOBWOiRe3tIQJExZtHSCr0urnanLqALknTG/xlshsqg2NNP3r3YSkD15LdsGZmNgzGbGpuwR2cLA065oJ8GXa9u4gNnzse+sXeijeSiEcf0a6X1r3C/jwgmGCd0D8sJKTrfZPnMHTGke4jOUXwhJ3ttnbWEgVTSUKaxVaPD2qkXz+hqd</vt:lpwstr>
  </property>
  <property fmtid="{D5CDD505-2E9C-101B-9397-08002B2CF9AE}" pid="34" name="x1ye=37">
    <vt:lpwstr>L8Z6jC+thPIaMdDI+CIKWDX9/QKkWlEvICYOd34MFeDDKp6Ao39qUjNpYiV9Ba+hhXfTE50rlPWtjEtqP4tQBaqMzpUWGYbQO4pZzgZc1s7xG/swWlwlzPv/+4j0tZukbTMXDtQ88jfMPEYhXjNU4s1CffidkE/7uUfXzt3aDt5YmEwvU02/sfsPnubAcYiHJ8+MqFipX6O9VCvxpcDXSrWB7kvCzLYPFfjDiTuZ5jR6RXBxNXOrDEQSy9/wQ+A</vt:lpwstr>
  </property>
  <property fmtid="{D5CDD505-2E9C-101B-9397-08002B2CF9AE}" pid="35" name="x1ye=38">
    <vt:lpwstr>sudD/+OnT5GlBMcBh7nvinLOGOlpyGV1LeBjiIK7CXs9TgoYgFBdXULyOOatARq4hfbhSf6N86kmxxWzs9wQvs4nNtcNL4dby/pgEfla7Qszl0fp1nR6ZbR+nI9/Y+pRxwep0qmbBh3Vmqv+664MEiLZ48MUsZ/lJrJJ3JTPvZ5uOKZf5eVN4hbbIMtNg5l4WhP/+shPqg3iXpnrMXJ5Y7CTfgATkAnhU7NcnmuYpah2kSk9r4eztvg3KZ4TXpx</vt:lpwstr>
  </property>
  <property fmtid="{D5CDD505-2E9C-101B-9397-08002B2CF9AE}" pid="36" name="x1ye=39">
    <vt:lpwstr>v9pheFW3INvDJD/cHYntLyQATUlW/sVt7tINqkjRGjhrDQNC7jCB5t8g5uuhMbFHkLpvVkgQF1bMGbi0cgq3feNyFqGjuX8SdRy5pjIkpYkrJS3vZH5a+ZA+sPbbblff9ZsP5Ijh+GxFDjUKU32CDWRrvsRqA0Ofjx964F0NO04VzLDqurMaHXfn+Jpfj7HeHu3RW5A48bD2yFx7nBB84bZJdLhJwuTBCUdc6+s12jwPESYDhsOG5WcdjfhECTT</vt:lpwstr>
  </property>
  <property fmtid="{D5CDD505-2E9C-101B-9397-08002B2CF9AE}" pid="37" name="x1ye=4">
    <vt:lpwstr>5FC8gFmDsJmEWc7uhxXLXvZve8hFarDudMzsb6I9Cn1gBCS4fdIRMBMNPP6htXlGbvn3QhDbjgwrMzwpo0I5UFFmeaB3gsI4rfsYgSUlVy7k/IXaFci2MiEcwfuxF7xrNNSdIuMTeb3iC1py1SaD/jgEtzV1PYd8+wzOW1VwmtKbj3elWM8OefeQJ5ogcJmS46yetBlLuks/n9pT2EN0vXJnIILJ/Wc8EBikq/UD9B1udQAuIs1CIP++Z8wcPSS</vt:lpwstr>
  </property>
  <property fmtid="{D5CDD505-2E9C-101B-9397-08002B2CF9AE}" pid="38" name="x1ye=40">
    <vt:lpwstr>fJiP/kIwjyZrpyeqwUviWKqdm3DhmBzjKiuW/Y85yz8SkEZhuH4DYo5UlLKT4ysHgkbHdp8aOeYQULLDUjAhrqByfKUL9YybNRp5/IKcbdGP8JR9UWcL/qXyiqt2VUAIqEeMIxCWN3IetYiVKr+SDHDb2v6JRNTSsB7ZQw9osOzOOeO+CFj5l5fRniMDRcZgfPSklfw3T8aAI2hs8IqvD2k4VAEtm7d7cYNmGls0r/23Hn+HkrJzbJujdxLHy30</vt:lpwstr>
  </property>
  <property fmtid="{D5CDD505-2E9C-101B-9397-08002B2CF9AE}" pid="39" name="x1ye=41">
    <vt:lpwstr>uxZe3LHQndNR338suwgDVlpfXtm5CmH5AAOKzHKV00/Loeneb+gqArgqTwYW44bGz9KeS6Mv6ecFmBk++40omVgPVazqxdGROfW+fvTa7if5hxUjsnTqP8EHh8pxkwh91ogSrgl82HGlnDE0a4QptqERTGquDCp5hKq2GLv4oaGX3OOrfOsxBtf7QL0YrQmmZ3korFFCJJZWSF9jtpKMePzNSx4UfFVy05iCCbfdoovJ+tsXhMP0FNH7BQhUqFe</vt:lpwstr>
  </property>
  <property fmtid="{D5CDD505-2E9C-101B-9397-08002B2CF9AE}" pid="40" name="x1ye=42">
    <vt:lpwstr>56bxFW4G1WfyrGK1fxcWNozLasUGglj4JAHd2fSN5U8/wd2HlD38d6FMHBUHjaQ6M5dnnB76r33GWSNJ0sTIUhKp4vzgnCI61OXj18IQ5w4lELv7sq5xXwOsuE+ZHSlD9xo1UvQox6AL/1XlBKix+qvyFRP7TQKxn9gleiyS179MQ/ly8Dk0da1DzpJ+TJW+PtiApODNnNBtrq1sXGHAiov+TVPfTQoHmwByARr3FbDHSp0+oqkN+WMBnzNt+Xs</vt:lpwstr>
  </property>
  <property fmtid="{D5CDD505-2E9C-101B-9397-08002B2CF9AE}" pid="41" name="x1ye=43">
    <vt:lpwstr>qTi9meWrDcj49CGjkgcHza1XCMZlDN5x3vJ8sx6y28+BBCcQMRX9ub0rnUYYpAQ41/Yk4iYD7+6kJzdv5ANIJqqpksaSTNBLhmc77AFGUa17IAwSmCRt93gUGi4InJnSbtTDRA8tl3hFk4wbUWio0M/dMwCubLAym0S1uHPZQofmW/yzzTtdW9RjXnoRrE7Rzo/LiSgqQr+NlUB9OyCzDpX+PZneMFbYEwg7wMbp9OPl6vTgVcwzxIft0u+TL5G</vt:lpwstr>
  </property>
  <property fmtid="{D5CDD505-2E9C-101B-9397-08002B2CF9AE}" pid="42" name="x1ye=44">
    <vt:lpwstr>nGpQKYnc/BPZXygYmWO4Z+GUlI9LtAMxG48G0qCoFqJoGgviJeCc1ZerB53PYpeq+E8sSoJWrFIvJcrQZNIISMHE66TlLXvbuW3UjnTckD+WmSnsih+HgQ126H8NOVGSaIVNBg4XQX9guPfL95736xE5PVsJecbxuYYtcBhGYjtFPG2ekDgSjiBKH6lpTo/A+NO8F9LT2t+8TkQamHzn6IVVOL/QXDGk+l4NusmpPN76wFEkTRPN+Mxqri7ZSvN</vt:lpwstr>
  </property>
  <property fmtid="{D5CDD505-2E9C-101B-9397-08002B2CF9AE}" pid="43" name="x1ye=45">
    <vt:lpwstr>Tiq4OTZPpXZlsRxNEnX83PoolVCKKYz2pxlDN6Seyf2+1V7ucKftE4SPlQlWAOb/S+GP8vsirDGMHLYLzRlCRXaAbxyDl1a2n8EURM2loTUcLjlGZuyu5yVWuDSEuBtB5UvUoYBi0Fph3xA5+f38pBzUPcMHcIzMPPBDbyhlRITcG6HtmKFC1C+3EG3EeZye6JxLl6GV+czlGw28ivVnWwYv1ptLzQbN7BmdrnkLNj9QrepnmxSVpVhC23y8yDO</vt:lpwstr>
  </property>
  <property fmtid="{D5CDD505-2E9C-101B-9397-08002B2CF9AE}" pid="44" name="x1ye=46">
    <vt:lpwstr>aaNwjnZ7RDmtqEE48GPdu3tLVJ+w+SfgzeNtEQezkOfW6rRs5JnjtHSalXvchV/3VryrBSs/6CW61smXjhhBVIYm8k7DP1X7eCFvTEkMsJf0wx1w8u+FzFdqRD+04e5LkJh/ZlLskEhcAYa+LT/m1jJR4nj0o/pR/T6DhTVcu+blFYy4Hc3ZDVpuDDCh+TLUBfhjocUAX/QPbn4oYzKSauorX5SHHH5JYP32BEQqYYL9osskds5rZUJEGL8moAt</vt:lpwstr>
  </property>
  <property fmtid="{D5CDD505-2E9C-101B-9397-08002B2CF9AE}" pid="45" name="x1ye=47">
    <vt:lpwstr>5KSn8nOwowFiIqUUp0FJShP2MnuxDz/h7ONreYezXUAHcbe3eYfhKFbu7VJB6s0a/M0CBb0xkLsm8RuMrjYAEziBA95Fqzen6MHAImUFS7fiaNku4oavYU/LbFxyEsvdCwqyYpKWA47q9d5129M8qOXCKMh1isuv306TR1IR6m2yN+e0GJ29n9a0m3tHZP1GwutqbafrEJgx0XfO4gsfu174AJi8c+XHLBCFhlTakZG+LFdaD1XlNy/g/sIE98H</vt:lpwstr>
  </property>
  <property fmtid="{D5CDD505-2E9C-101B-9397-08002B2CF9AE}" pid="46" name="x1ye=48">
    <vt:lpwstr>Tb7Dkc9KdREEeQyNC1Qjy7gY/lSKp9aCbxC/kZ3tX2AiKhtjbar+oeuB/m0b1kOk9NOT+r3Ax+l8afCLG3HANTiMNa62CcMxpPCYipiiqIcOaWBZMahygOTOu46pvqKD32l0xBsfm3BXguNybc44fsg+8xYiqnvPOnTtXnE8c5w8FkHShq18F6KJzSctkkfD9U5agI2GX5oWqb6DB2LpTi8OlN6Ln+BDhL/BeTuUUYdxMWGEV3ZZ3p9yfFoIewC</vt:lpwstr>
  </property>
  <property fmtid="{D5CDD505-2E9C-101B-9397-08002B2CF9AE}" pid="47" name="x1ye=49">
    <vt:lpwstr>dCYmOnkYI2hsfN5/kGvUPlgYqGXCWN6WVQDQAd7E08b/XMP7yPPXknyQ2e6zQ28R4EygSgxlGw9sw3tkdpqdKYBB52W45z3VzgPlF2/XbmAqpk3j0QkV3mNKotDcGsoc5ONOZkyPNSSYtr/nOE98GJ10/C/VpXX9KDIAKn2Zfbc6NKBqJTiXbGcx8Q/3QtlL8WSwqasgHfTv6qdtGRsM1+9pT1sHRgPoVyK2oOt66c1tuCIo+RQgpZaPczIvNvn</vt:lpwstr>
  </property>
  <property fmtid="{D5CDD505-2E9C-101B-9397-08002B2CF9AE}" pid="48" name="x1ye=5">
    <vt:lpwstr>MVesYUyuxE4zrQUsRiZAwJwv3XJrNAzH5Xc6AOct9+WWeidEVcgHTbFGBe+WcSUoWr98+aGTzsPh2evcaJd07/k4vP4INxyTmO9xtSxW/z3wT1dkCi836bUNftKrQOQICW4wfvMyKEFT9uwkrFSP0ecU+6QDqzrP3SkQrDX9T6UyIFMSn4kLqTvWmOoBIfQB9bDLHu+6MU1xBdY7vSM9Q45zU3iAgAhSMnKY9VRXkMo6bTEKDmu8ocu2l3T797y</vt:lpwstr>
  </property>
  <property fmtid="{D5CDD505-2E9C-101B-9397-08002B2CF9AE}" pid="49" name="x1ye=50">
    <vt:lpwstr>xMXZ+d13O1uMTFu2pfzqVtYkm9djDwLAIZ3CLOM6aoDknr6TSb6i+lJm8vrf3mfl4o/P2wnzxRmYzvBtHX0Vp9p5NaGps4QHN/HsnMz/B3U1fqWEfPTZmbrfViH+3Na/WtSyKF1KpHX/yxEEIxyhIkkaxllLhUyH9evikLzg/Qk2DEpP8gagNBfG16JOa01TRB/ZG2lu+ER/a9CQtvuWEK0l50e3cFTYd+JtP/VCGZgP3QC7ExKSrA2FJaYUD6l</vt:lpwstr>
  </property>
  <property fmtid="{D5CDD505-2E9C-101B-9397-08002B2CF9AE}" pid="50" name="x1ye=51">
    <vt:lpwstr>AMwCAC1ACsggb/BmEAR4ubIJHAbov/kNxCNh2gaLOD3vPZM0hdyi+MvqTnqKOv5Ref974PZYOhVYallZHfXkNLQF3yIAXNKXlrnIKgRQwhnS7Uf0Xb0RuuuULERFCYlZ4DHEqbVN2U5H0tuqYqV09A4WDO+Z//gcSYtHBRkwxgnJEjc0LOD0dWzEhKE6OYbQ08cbgLtpxWF990Jy4p1v5J7My0OVa4jY80A0Ah/DeZo2FwMTx44hnMD8CDjdk3S</vt:lpwstr>
  </property>
  <property fmtid="{D5CDD505-2E9C-101B-9397-08002B2CF9AE}" pid="51" name="x1ye=52">
    <vt:lpwstr>2j/HIsqaxV39vTSvU6N2iOelsp0xejp4Y1p/vX6YujAf4PtGZqO7J6zHGV9XAk9/ZSgkQ2rsaaZbzoeLfyn2s2Xrc7Kp1QnZ5SBcSCVIBpke5RobepQ2/hu7UsXmc7IZPvXF1FbAKhe+ohaRAKjWSsrgZz0wIO3L3x85AuxeHpMFcU9RfogJ/mho5K2syqwO/DERJtXNasNVeve7GsEDkM50rPWyJqAMJ9P9XgqDOj18xEdOuozU0LT2J3SbHxI</vt:lpwstr>
  </property>
  <property fmtid="{D5CDD505-2E9C-101B-9397-08002B2CF9AE}" pid="52" name="x1ye=53">
    <vt:lpwstr>rHnrqMzuNwbBlNTWLo/nkaTT1h3VEKKAr8fr+4WoyY1lLs7XUp+jyowU1PZ0R/yzRa2x+zeCV9fjE9phaaDC3y9hjHGeFEQoHLsqZteBaW1N3naJ05TpFK9Yx7ylugtZk0/6kCAxuvOWrcXqmjvQuVhAB6jbS4tdLNQdv1Jo9YMR7yJb8zVbkG9gHn31PEQl6VF8mi60VcGCFpSq0H8dr6CCCVL9wUUSLUy/Zb5P7z0gbb67iasL4KVXyIxdI2z</vt:lpwstr>
  </property>
  <property fmtid="{D5CDD505-2E9C-101B-9397-08002B2CF9AE}" pid="53" name="x1ye=54">
    <vt:lpwstr>CUWUjdrF9GF3zn/ZX/ROscdIVALO4jR0CTikxXfgpClHS13m5JYACV31S0iRA8ahjXCP25cnjrv73991DGGnZVn7Yg1J+bvE/YtFtkyqEqvkmzpaOlePhVWZAfPOFjCtvViOiNI8KA32AFsTtM2tIybfH4LYUi9XG/wH/P6bvwU7p7hUisAwwynmsD582FkheWCz9hDtIlNj1NEFm83mA3V9Gdq3P+7OO0M5WWMxZ+9BKvyHfbnAsr3SaMej95z</vt:lpwstr>
  </property>
  <property fmtid="{D5CDD505-2E9C-101B-9397-08002B2CF9AE}" pid="54" name="x1ye=55">
    <vt:lpwstr>iAgbzkbHbYS1j/+3NSp7LjnlfrE/zZr9j3KcFfY48UrscB5AQndHpEhjedbiXYkez0acX9GvkT0R8hnwV0YrW8AKyQR/mezKicZKfgdES0SmICVTc0PHQ/IhM4DVTnea20CXTdlpIia3aKpm5zKav4Uxoi3Dlg1hiM4gfmm0Kf6Lcicv7VV3787GitUN7WoR41nVP36xDjWvumcJ/0GeZSDVypxrN7zfGC+bM/c6eZfUaZ+PJENMBFnOixzbIXk</vt:lpwstr>
  </property>
  <property fmtid="{D5CDD505-2E9C-101B-9397-08002B2CF9AE}" pid="55" name="x1ye=56">
    <vt:lpwstr>uJPMoM5VLqX0X7bEINq5f24ntpBuTzEwUyuMSDBrKkLZRHLBpsa52kpRPkkXH8L9DUTA6l4OkoN+drZAEViGwoj1Lpm/ImEIg+39IZOhE2rPm6x5N/VTuOR+Tk6sMPg0NhqFvaACH3iWx+QwrMXhjiY/w2K7LVCcZ49xVzS4HQyz7omXrh3usX0HpImw/7A728Y7AWNw0oeg+ffnncy3qkVsaNFCFdX2A6CHWcz520TZHCkL4q/3vvFtodG04wn</vt:lpwstr>
  </property>
  <property fmtid="{D5CDD505-2E9C-101B-9397-08002B2CF9AE}" pid="56" name="x1ye=57">
    <vt:lpwstr>hOU/oCkv4wx07VcY/ykzdtXHtwZzuKH98PDZAbSr+/aMPO2mYeHRR6AYtv/vG8jKlSa2MMsZ+MFAdDX1Voh5mLB9AP+wgAco9jS1wbIx/7GEf8PzlQtIpDq85aYrqfIpnZQZV6uIRS3jHRstDG7EJ1vJLeZentANE/LirMI2FqZi49M4TX0NsRYTNhfiYhgTTVKjmrsa0etoRX6u+ND3Kp78GHy+/JYqClrHFvoyHO4G385t4HQAHeXsq+C2Y9A</vt:lpwstr>
  </property>
  <property fmtid="{D5CDD505-2E9C-101B-9397-08002B2CF9AE}" pid="57" name="x1ye=58">
    <vt:lpwstr>errxYHC6T9uYRlx+Yfkbp/SUye5l+HxnJ48TrUTnWDc2Q+pbZR19EycGAqMKIcZ8rT7UM7/j0kS9/cX4OqRYPL1dTHLI1Xk3elqVMp8Ne/RTxzmGcv7/c7EkJ3dNGKj5gN+W4o/Dz8OwM/aTzzfbdvTFlnMUr+pqva5YzAm/UBoUsrKQj9tnO2031CkcssynsWG6BenqlvyQLNQyx7B5OSWFdCXqQXnE1i5TsSfMc/I0/AzWPApwmvLpIYtKt4E</vt:lpwstr>
  </property>
  <property fmtid="{D5CDD505-2E9C-101B-9397-08002B2CF9AE}" pid="58" name="x1ye=59">
    <vt:lpwstr>dH7fOyQfumUeAkvYP5ZzkxoKM+U1U7fqo3k21tv5zQaEsBWb0JqdIOQPEnM1596b4WjLgdpAlcI0jDZE3mOMh9IHLir5Tt6QwE0tmo+3DvdWBCMgG3Lm/CjcnK1kNqVhbd1rJXQHX/nH8D7Vl2qgPgHhjwXd/aSw4IUYJ7ZQWPIUpuXqIxs6CICNFLRZs0ek8gKIfVIoao/PQx5ENpIpCKbRz7bacbiDYqmrHGCHL7bDLaJtsXjqmJY6EU0EZ4k</vt:lpwstr>
  </property>
  <property fmtid="{D5CDD505-2E9C-101B-9397-08002B2CF9AE}" pid="59" name="x1ye=6">
    <vt:lpwstr>URwnmSh1imXlRtiw6+Qzi+tahdifUna2liy3j1t1A31FSi6CwCAtiKQYEiV++lh5rYY+CvJpU8utawH5uS3uCxU1oYoovump2cGld1lGKSHLVj0+VlWFXsjtJdq0rohGSBC2sMUyBmqn+QpcBe79EcpuoZ9ECSIZinBMMMQ6UT2SEsb2p0nMws8hkjKRuuL8ygjjVGabAE1cE15ZMVq6gKeVEOxkLMbSkkhtIFdAUtvadl4Ozf0GQb2sMqc9NMI</vt:lpwstr>
  </property>
  <property fmtid="{D5CDD505-2E9C-101B-9397-08002B2CF9AE}" pid="60" name="x1ye=60">
    <vt:lpwstr>2MF5AEnT1G/LiEwLNJptcF2qGbA/ZR47fU+WWHVQkEPd0/vKJgJdT5UM2sU/bI/ul/EJEj2A7GJTD5o4QnlHbtIxabJwEs6OMAx7Nwgp+OMSQXx6ixwO70Fscdyi5Y8Ef/G7fH7BoNMHpEK6AE4S/RgSEcYiWZB1dtSEAFRLoWA2cEu96KGROZcwNvkzE+CFQcQ1DNLtccYciRlQMhCbq9KL02z81wC3tszX4LfUJm+565A75dMLB46ORhJk0U9</vt:lpwstr>
  </property>
  <property fmtid="{D5CDD505-2E9C-101B-9397-08002B2CF9AE}" pid="61" name="x1ye=61">
    <vt:lpwstr>6ucP2H/m7neEL1Fuspr8iRpwMvv01owKKn+08Z6j9JI2OZqTqBjbPpU9Z0ygD8elrS6ERXoFHnkofTcsFSt7qv//+BzJhYAZ4PAAA</vt:lpwstr>
  </property>
  <property fmtid="{D5CDD505-2E9C-101B-9397-08002B2CF9AE}" pid="62" name="x1ye=7">
    <vt:lpwstr>0X1dmxkTmI+uqJkXX6DwoPWNpT6uyu8i9DmQjgwvvxHApCoOfLhlOqDKZwCMK58DdF8L5CsFd6t8y1vBUUb233ZS8ApVmfycibeu2X2uwGlmmDBuIghJdZ4CxpgVIYJFBt88q/v1G6JkEvydtm56a4zN74rz1XnNZaeu/tJSwcijVUSrcxw+TudwJJfVvY1MHVto4dzLk21MhadRSLBNZlQySKXgVxnXKJx+3qsn1DM1cJFuRDrW/HK9n19U5R4</vt:lpwstr>
  </property>
  <property fmtid="{D5CDD505-2E9C-101B-9397-08002B2CF9AE}" pid="63" name="x1ye=8">
    <vt:lpwstr>lRHIWp6eGLbJBR7zzsZPD4D+zGnfkyV5tWAEjN6htNm5ANxtM8c+22aHIgiZZL9zhr7dhsFfW4/sfv4v0HL9+k79554hA8o1vfr6N3d/4voTzDGSlvHVr1zgLidZWUeZIfVZV2HZNbcBnfWPJkPl+gOfka6jzmKq5wi/SHbmjWO5wFik74XScndrsVyGrNL1KVwwXP6c7tUW3holcYBQrLFjILIWAjUTKKK6gJDmeHG0vz1qr7hLeDhTtES+kjE</vt:lpwstr>
  </property>
  <property fmtid="{D5CDD505-2E9C-101B-9397-08002B2CF9AE}" pid="64" name="x1ye=9">
    <vt:lpwstr>uiep2m76zWOfEQROFmu51rEZ/WT4AZg1rhLE3Zyd32VKNLlclpR/aQ5THUzssYgDgD0wvR6PVDKazAnmzhJXr/EL6GjKhbGDxx2QC4xxvnJmxcajeEZv7qDP82u+Pz6rriMwbxXmrs7ZU2yjOoiZ6QyOS5fn6671LXYDQ/uebjEOr2WhPWYDOLdhAgcodA+eLZT1akrE+O7hy11WvRiJIZoRqf62JTWY6mLsvZLF0HEuDj0Lo03ker903MWTAq9</vt:lpwstr>
  </property>
</Properties>
</file>